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5000" w:type="pct"/>
        <w:tblLook w:val="0620" w:firstRow="1" w:lastRow="0" w:firstColumn="0" w:lastColumn="0" w:noHBand="1" w:noVBand="1"/>
      </w:tblPr>
      <w:tblGrid>
        <w:gridCol w:w="5040"/>
        <w:gridCol w:w="5040"/>
      </w:tblGrid>
      <w:tr w:rsidR="00D9412A" w14:paraId="78C9A240" w14:textId="77777777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14:paraId="042CEFDA" w14:textId="31591FEA" w:rsidR="00856C35" w:rsidRDefault="00D9412A" w:rsidP="00856C35">
            <w:r>
              <w:rPr>
                <w:noProof/>
              </w:rPr>
              <w:drawing>
                <wp:inline distT="0" distB="0" distL="0" distR="0" wp14:anchorId="606C7B6F" wp14:editId="1BA020CB">
                  <wp:extent cx="945740" cy="525411"/>
                  <wp:effectExtent l="0" t="0" r="6985" b="8255"/>
                  <wp:docPr id="2" name="Picture 2" descr="UiPath collaborates with Trainocate to build a future ready workforce |  TechG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iPath collaborates with Trainocate to build a future ready workforce |  TechG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162" cy="547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4AFA20D0" w14:textId="45D9295B" w:rsidR="00856C35" w:rsidRDefault="00856C35" w:rsidP="00856C35">
            <w:pPr>
              <w:pStyle w:val="CompanyName"/>
            </w:pPr>
          </w:p>
        </w:tc>
      </w:tr>
    </w:tbl>
    <w:p w14:paraId="6A627785" w14:textId="59E850BD" w:rsidR="00467865" w:rsidRPr="00275BB5" w:rsidRDefault="00D9412A" w:rsidP="00856C35">
      <w:pPr>
        <w:pStyle w:val="Heading1"/>
      </w:pPr>
      <w:r>
        <w:t xml:space="preserve">Loan </w:t>
      </w:r>
      <w:r w:rsidR="00856C35">
        <w:t>Application</w:t>
      </w:r>
    </w:p>
    <w:p w14:paraId="5E901656" w14:textId="77777777" w:rsidR="00856C35" w:rsidRDefault="00856C35" w:rsidP="00856C35">
      <w:pPr>
        <w:pStyle w:val="Heading2"/>
      </w:pPr>
      <w:r w:rsidRPr="00856C35">
        <w:t>Applicant Information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2940"/>
        <w:gridCol w:w="2865"/>
        <w:gridCol w:w="668"/>
        <w:gridCol w:w="681"/>
        <w:gridCol w:w="1845"/>
      </w:tblGrid>
      <w:tr w:rsidR="00A82BA3" w:rsidRPr="005114CE" w14:paraId="06AD1DE5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81" w:type="dxa"/>
          </w:tcPr>
          <w:p w14:paraId="58B5C618" w14:textId="77777777" w:rsidR="00A82BA3" w:rsidRPr="005114CE" w:rsidRDefault="00A82BA3" w:rsidP="00490804">
            <w:r w:rsidRPr="00D6155E">
              <w:t>Full Name</w:t>
            </w:r>
            <w:r w:rsidRPr="005114CE">
              <w:t>:</w:t>
            </w: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14:paraId="507D734A" w14:textId="22A6F470" w:rsidR="00A82BA3" w:rsidRPr="009C220D" w:rsidRDefault="00A82BA3" w:rsidP="00440CD8">
            <w:pPr>
              <w:pStyle w:val="FieldText"/>
            </w:pP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7BCBF49" w14:textId="45C52768" w:rsidR="00A82BA3" w:rsidRPr="009C220D" w:rsidRDefault="00A82BA3" w:rsidP="00440CD8">
            <w:pPr>
              <w:pStyle w:val="FieldText"/>
            </w:pP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1F0358D2" w14:textId="77777777" w:rsidR="00A82BA3" w:rsidRPr="009C220D" w:rsidRDefault="00A82BA3" w:rsidP="00440CD8">
            <w:pPr>
              <w:pStyle w:val="FieldText"/>
            </w:pPr>
          </w:p>
        </w:tc>
        <w:tc>
          <w:tcPr>
            <w:tcW w:w="681" w:type="dxa"/>
          </w:tcPr>
          <w:p w14:paraId="5E732928" w14:textId="77777777" w:rsidR="00A82BA3" w:rsidRPr="005114CE" w:rsidRDefault="00A82BA3" w:rsidP="00490804">
            <w:pPr>
              <w:pStyle w:val="Heading4"/>
              <w:outlineLvl w:val="3"/>
            </w:pPr>
            <w:r w:rsidRPr="00490804">
              <w:t>Date</w:t>
            </w:r>
            <w:r w:rsidRPr="005114CE">
              <w:t>:</w:t>
            </w: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02FEDE91" w14:textId="0E398A93" w:rsidR="00A82BA3" w:rsidRPr="009C220D" w:rsidRDefault="00A82BA3" w:rsidP="00440CD8">
            <w:pPr>
              <w:pStyle w:val="FieldText"/>
            </w:pPr>
          </w:p>
        </w:tc>
      </w:tr>
      <w:tr w:rsidR="00856C35" w:rsidRPr="005114CE" w14:paraId="46E9D0E9" w14:textId="77777777" w:rsidTr="00FF1313">
        <w:tc>
          <w:tcPr>
            <w:tcW w:w="1081" w:type="dxa"/>
          </w:tcPr>
          <w:p w14:paraId="3A609D08" w14:textId="77777777" w:rsidR="00856C35" w:rsidRPr="00D6155E" w:rsidRDefault="00856C35" w:rsidP="00440CD8"/>
        </w:tc>
        <w:tc>
          <w:tcPr>
            <w:tcW w:w="2940" w:type="dxa"/>
            <w:tcBorders>
              <w:top w:val="single" w:sz="4" w:space="0" w:color="auto"/>
            </w:tcBorders>
          </w:tcPr>
          <w:p w14:paraId="27750747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Last</w:t>
            </w: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4FA4EF02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First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14:paraId="0571ECC2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M.I.</w:t>
            </w:r>
          </w:p>
        </w:tc>
        <w:tc>
          <w:tcPr>
            <w:tcW w:w="681" w:type="dxa"/>
          </w:tcPr>
          <w:p w14:paraId="7E947775" w14:textId="77777777" w:rsidR="00856C35" w:rsidRPr="005114CE" w:rsidRDefault="00856C35" w:rsidP="00856C35"/>
        </w:tc>
        <w:tc>
          <w:tcPr>
            <w:tcW w:w="1845" w:type="dxa"/>
            <w:tcBorders>
              <w:top w:val="single" w:sz="4" w:space="0" w:color="auto"/>
            </w:tcBorders>
          </w:tcPr>
          <w:p w14:paraId="20B7D16C" w14:textId="77777777" w:rsidR="00856C35" w:rsidRPr="009C220D" w:rsidRDefault="00856C35" w:rsidP="00856C35"/>
        </w:tc>
      </w:tr>
    </w:tbl>
    <w:p w14:paraId="130048B9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7199"/>
        <w:gridCol w:w="1800"/>
      </w:tblGrid>
      <w:tr w:rsidR="00A82BA3" w:rsidRPr="005114CE" w14:paraId="22731701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1" w:type="dxa"/>
          </w:tcPr>
          <w:p w14:paraId="0CF29F07" w14:textId="77777777" w:rsidR="00A82BA3" w:rsidRPr="005114CE" w:rsidRDefault="00A82BA3" w:rsidP="00490804">
            <w:r w:rsidRPr="005114CE">
              <w:t>Address:</w:t>
            </w:r>
          </w:p>
        </w:tc>
        <w:tc>
          <w:tcPr>
            <w:tcW w:w="7199" w:type="dxa"/>
            <w:tcBorders>
              <w:bottom w:val="single" w:sz="4" w:space="0" w:color="auto"/>
            </w:tcBorders>
          </w:tcPr>
          <w:p w14:paraId="52CB7D66" w14:textId="77777777" w:rsidR="00A82BA3" w:rsidRPr="00FF1313" w:rsidRDefault="00A82BA3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3969230" w14:textId="77777777" w:rsidR="00A82BA3" w:rsidRPr="00FF1313" w:rsidRDefault="00A82BA3" w:rsidP="00440CD8">
            <w:pPr>
              <w:pStyle w:val="FieldText"/>
            </w:pPr>
          </w:p>
        </w:tc>
      </w:tr>
      <w:tr w:rsidR="00856C35" w:rsidRPr="005114CE" w14:paraId="1AAB9827" w14:textId="77777777" w:rsidTr="00FF1313">
        <w:tc>
          <w:tcPr>
            <w:tcW w:w="1081" w:type="dxa"/>
          </w:tcPr>
          <w:p w14:paraId="3446337E" w14:textId="77777777" w:rsidR="00856C35" w:rsidRPr="005114CE" w:rsidRDefault="00856C35" w:rsidP="00440CD8"/>
        </w:tc>
        <w:tc>
          <w:tcPr>
            <w:tcW w:w="7199" w:type="dxa"/>
            <w:tcBorders>
              <w:top w:val="single" w:sz="4" w:space="0" w:color="auto"/>
            </w:tcBorders>
          </w:tcPr>
          <w:p w14:paraId="0432301C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Street Address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46C52A7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Apartment/Unit #</w:t>
            </w:r>
          </w:p>
        </w:tc>
      </w:tr>
    </w:tbl>
    <w:p w14:paraId="43F8CE95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5805"/>
        <w:gridCol w:w="1394"/>
        <w:gridCol w:w="1800"/>
      </w:tblGrid>
      <w:tr w:rsidR="00C76039" w:rsidRPr="005114CE" w14:paraId="23D428D8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1" w:type="dxa"/>
          </w:tcPr>
          <w:p w14:paraId="3B1A0FBB" w14:textId="77777777" w:rsidR="00C76039" w:rsidRPr="005114CE" w:rsidRDefault="00C76039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bottom w:val="single" w:sz="4" w:space="0" w:color="auto"/>
            </w:tcBorders>
          </w:tcPr>
          <w:p w14:paraId="71DA5E75" w14:textId="77777777" w:rsidR="00C76039" w:rsidRPr="009C220D" w:rsidRDefault="00C76039" w:rsidP="00440CD8">
            <w:pPr>
              <w:pStyle w:val="FieldText"/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6166B36D" w14:textId="77777777" w:rsidR="00C76039" w:rsidRPr="005114CE" w:rsidRDefault="00C76039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BFE3F6E" w14:textId="77777777" w:rsidR="00C76039" w:rsidRPr="005114CE" w:rsidRDefault="00C76039" w:rsidP="00440CD8">
            <w:pPr>
              <w:pStyle w:val="FieldText"/>
            </w:pPr>
          </w:p>
        </w:tc>
      </w:tr>
      <w:tr w:rsidR="00856C35" w:rsidRPr="005114CE" w14:paraId="4DCB6BB8" w14:textId="77777777" w:rsidTr="00FF1313">
        <w:trPr>
          <w:trHeight w:val="288"/>
        </w:trPr>
        <w:tc>
          <w:tcPr>
            <w:tcW w:w="1081" w:type="dxa"/>
          </w:tcPr>
          <w:p w14:paraId="1D2F9DB1" w14:textId="77777777" w:rsidR="00856C35" w:rsidRPr="005114CE" w:rsidRDefault="00856C35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top w:val="single" w:sz="4" w:space="0" w:color="auto"/>
            </w:tcBorders>
          </w:tcPr>
          <w:p w14:paraId="46C1641F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City</w:t>
            </w:r>
          </w:p>
        </w:tc>
        <w:tc>
          <w:tcPr>
            <w:tcW w:w="1394" w:type="dxa"/>
            <w:tcBorders>
              <w:top w:val="single" w:sz="4" w:space="0" w:color="auto"/>
            </w:tcBorders>
          </w:tcPr>
          <w:p w14:paraId="042AC46B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State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7BDF776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ZIP Code</w:t>
            </w:r>
          </w:p>
        </w:tc>
      </w:tr>
    </w:tbl>
    <w:p w14:paraId="0FF04372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0"/>
        <w:gridCol w:w="3690"/>
        <w:gridCol w:w="720"/>
        <w:gridCol w:w="4590"/>
      </w:tblGrid>
      <w:tr w:rsidR="00841645" w:rsidRPr="005114CE" w14:paraId="5A67CA4E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0" w:type="dxa"/>
          </w:tcPr>
          <w:p w14:paraId="0F58187A" w14:textId="77777777" w:rsidR="00841645" w:rsidRPr="005114CE" w:rsidRDefault="00841645" w:rsidP="00490804">
            <w:r w:rsidRPr="005114CE">
              <w:t>Phone: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41AFAC4E" w14:textId="77777777" w:rsidR="00841645" w:rsidRPr="009C220D" w:rsidRDefault="00841645" w:rsidP="00856C35">
            <w:pPr>
              <w:pStyle w:val="FieldText"/>
            </w:pPr>
          </w:p>
        </w:tc>
        <w:tc>
          <w:tcPr>
            <w:tcW w:w="720" w:type="dxa"/>
          </w:tcPr>
          <w:p w14:paraId="0B71F7B8" w14:textId="77777777" w:rsidR="00841645" w:rsidRPr="005114CE" w:rsidRDefault="00C92A3C" w:rsidP="00490804">
            <w:pPr>
              <w:pStyle w:val="Heading4"/>
              <w:outlineLvl w:val="3"/>
            </w:pPr>
            <w:r>
              <w:t>E</w:t>
            </w:r>
            <w:r w:rsidR="003A41A1">
              <w:t>mail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2E38F6FB" w14:textId="77777777" w:rsidR="00841645" w:rsidRPr="009C220D" w:rsidRDefault="00841645" w:rsidP="00440CD8">
            <w:pPr>
              <w:pStyle w:val="FieldText"/>
            </w:pPr>
          </w:p>
        </w:tc>
      </w:tr>
    </w:tbl>
    <w:p w14:paraId="5AC90B58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466"/>
        <w:gridCol w:w="1414"/>
        <w:gridCol w:w="1890"/>
        <w:gridCol w:w="1890"/>
        <w:gridCol w:w="1620"/>
        <w:gridCol w:w="1800"/>
      </w:tblGrid>
      <w:tr w:rsidR="00613129" w:rsidRPr="005114CE" w14:paraId="18E747A1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466" w:type="dxa"/>
          </w:tcPr>
          <w:p w14:paraId="6DC51638" w14:textId="77777777" w:rsidR="00613129" w:rsidRPr="005114CE" w:rsidRDefault="00613129" w:rsidP="00490804">
            <w:r w:rsidRPr="005114CE">
              <w:t>Date Available:</w:t>
            </w: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14:paraId="3CF247B9" w14:textId="77777777" w:rsidR="00613129" w:rsidRPr="009C220D" w:rsidRDefault="00613129" w:rsidP="00440CD8">
            <w:pPr>
              <w:pStyle w:val="FieldText"/>
            </w:pPr>
          </w:p>
        </w:tc>
        <w:tc>
          <w:tcPr>
            <w:tcW w:w="1890" w:type="dxa"/>
          </w:tcPr>
          <w:p w14:paraId="35B654E8" w14:textId="72227D30" w:rsidR="00613129" w:rsidRPr="005114CE" w:rsidRDefault="002B5531" w:rsidP="00490804">
            <w:pPr>
              <w:pStyle w:val="Heading4"/>
              <w:outlineLvl w:val="3"/>
            </w:pPr>
            <w:r>
              <w:t xml:space="preserve">KYC </w:t>
            </w:r>
            <w:r w:rsidR="00B11811" w:rsidRPr="005114CE">
              <w:t>No.</w:t>
            </w:r>
            <w:r w:rsidR="00613129" w:rsidRPr="005114CE">
              <w:t>: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EE413CF" w14:textId="77777777" w:rsidR="00613129" w:rsidRPr="009C220D" w:rsidRDefault="00613129" w:rsidP="00440CD8">
            <w:pPr>
              <w:pStyle w:val="FieldText"/>
            </w:pPr>
          </w:p>
        </w:tc>
        <w:tc>
          <w:tcPr>
            <w:tcW w:w="1620" w:type="dxa"/>
          </w:tcPr>
          <w:p w14:paraId="7ED8C9A2" w14:textId="02FD5E6F" w:rsidR="00613129" w:rsidRPr="005114CE" w:rsidRDefault="00D9412A" w:rsidP="00490804">
            <w:pPr>
              <w:pStyle w:val="Heading4"/>
              <w:outlineLvl w:val="3"/>
            </w:pPr>
            <w:r>
              <w:t xml:space="preserve">Desired </w:t>
            </w:r>
            <w:proofErr w:type="gramStart"/>
            <w:r>
              <w:t xml:space="preserve">Loan </w:t>
            </w:r>
            <w:r w:rsidR="00613129" w:rsidRPr="005114CE">
              <w:t>:</w:t>
            </w:r>
            <w:proofErr w:type="gramEnd"/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DBC3918" w14:textId="7C0F1E75" w:rsidR="00613129" w:rsidRPr="009C220D" w:rsidRDefault="00613129" w:rsidP="00856C35">
            <w:pPr>
              <w:pStyle w:val="FieldText"/>
            </w:pPr>
          </w:p>
        </w:tc>
      </w:tr>
    </w:tbl>
    <w:p w14:paraId="7BB3B344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803"/>
        <w:gridCol w:w="8277"/>
      </w:tblGrid>
      <w:tr w:rsidR="00DE7FB7" w:rsidRPr="005114CE" w14:paraId="2C41153F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3" w:type="dxa"/>
          </w:tcPr>
          <w:p w14:paraId="37F1385B" w14:textId="713C1B09" w:rsidR="00DE7FB7" w:rsidRPr="005114CE" w:rsidRDefault="00D9412A" w:rsidP="00490804">
            <w:r>
              <w:t xml:space="preserve">Branch </w:t>
            </w:r>
            <w:r w:rsidR="00C76039" w:rsidRPr="005114CE">
              <w:t xml:space="preserve">Applied </w:t>
            </w:r>
            <w:proofErr w:type="gramStart"/>
            <w:r>
              <w:t xml:space="preserve">In </w:t>
            </w:r>
            <w:r w:rsidR="00C76039" w:rsidRPr="005114CE">
              <w:t>:</w:t>
            </w:r>
            <w:proofErr w:type="gramEnd"/>
          </w:p>
        </w:tc>
        <w:tc>
          <w:tcPr>
            <w:tcW w:w="8277" w:type="dxa"/>
            <w:tcBorders>
              <w:bottom w:val="single" w:sz="4" w:space="0" w:color="auto"/>
            </w:tcBorders>
          </w:tcPr>
          <w:p w14:paraId="3C0BD041" w14:textId="77777777" w:rsidR="00DE7FB7" w:rsidRPr="009C220D" w:rsidRDefault="00DE7FB7" w:rsidP="00083002">
            <w:pPr>
              <w:pStyle w:val="FieldText"/>
            </w:pPr>
          </w:p>
        </w:tc>
      </w:tr>
    </w:tbl>
    <w:p w14:paraId="57D8DE3D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3692"/>
        <w:gridCol w:w="665"/>
        <w:gridCol w:w="509"/>
        <w:gridCol w:w="4031"/>
        <w:gridCol w:w="517"/>
        <w:gridCol w:w="666"/>
      </w:tblGrid>
      <w:tr w:rsidR="009C220D" w:rsidRPr="005114CE" w14:paraId="7421E632" w14:textId="77777777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2" w:type="dxa"/>
          </w:tcPr>
          <w:p w14:paraId="35D2A786" w14:textId="79D6C8B8" w:rsidR="009C220D" w:rsidRPr="005114CE" w:rsidRDefault="009C220D" w:rsidP="00490804">
            <w:r w:rsidRPr="005114CE">
              <w:t xml:space="preserve">Are you a citizen of the </w:t>
            </w:r>
            <w:r w:rsidR="002B5531">
              <w:t>India</w:t>
            </w:r>
            <w:r w:rsidRPr="005114CE">
              <w:t>?</w:t>
            </w:r>
          </w:p>
        </w:tc>
        <w:tc>
          <w:tcPr>
            <w:tcW w:w="665" w:type="dxa"/>
          </w:tcPr>
          <w:p w14:paraId="6D717F97" w14:textId="77777777" w:rsidR="009C220D" w:rsidRPr="00D6155E" w:rsidRDefault="009C220D" w:rsidP="00490804">
            <w:pPr>
              <w:pStyle w:val="Checkbox"/>
            </w:pPr>
            <w:r w:rsidRPr="00D6155E">
              <w:t>YES</w:t>
            </w:r>
          </w:p>
          <w:p w14:paraId="3638C1BC" w14:textId="77777777" w:rsidR="009C220D" w:rsidRPr="005114CE" w:rsidRDefault="00724FA4" w:rsidP="00083002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="009C220D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  <w:bookmarkEnd w:id="0"/>
          </w:p>
        </w:tc>
        <w:tc>
          <w:tcPr>
            <w:tcW w:w="509" w:type="dxa"/>
          </w:tcPr>
          <w:p w14:paraId="3A6D2921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08CFBD0B" w14:textId="77777777" w:rsidR="009C220D" w:rsidRPr="00D6155E" w:rsidRDefault="00724FA4" w:rsidP="00083002">
            <w:pPr>
              <w:pStyle w:val="Checkbox"/>
            </w:pPr>
            <w:r w:rsidRPr="00D6155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9C220D" w:rsidRPr="00D6155E">
              <w:instrText xml:space="preserve"> FORMCHECKBOX </w:instrText>
            </w:r>
            <w:r w:rsidR="00000000">
              <w:fldChar w:fldCharType="separate"/>
            </w:r>
            <w:r w:rsidRPr="00D6155E">
              <w:fldChar w:fldCharType="end"/>
            </w:r>
            <w:bookmarkEnd w:id="1"/>
          </w:p>
        </w:tc>
        <w:tc>
          <w:tcPr>
            <w:tcW w:w="4031" w:type="dxa"/>
          </w:tcPr>
          <w:p w14:paraId="2494119C" w14:textId="17C79AF2" w:rsidR="009C220D" w:rsidRPr="005114CE" w:rsidRDefault="009C220D" w:rsidP="00490804">
            <w:pPr>
              <w:pStyle w:val="Heading4"/>
              <w:outlineLvl w:val="3"/>
            </w:pPr>
            <w:r w:rsidRPr="005114CE">
              <w:t xml:space="preserve">If no, are you authorized to work in </w:t>
            </w:r>
            <w:proofErr w:type="gramStart"/>
            <w:r w:rsidRPr="005114CE">
              <w:t xml:space="preserve">the </w:t>
            </w:r>
            <w:r w:rsidR="002B5531">
              <w:t>INDIA</w:t>
            </w:r>
            <w:proofErr w:type="gramEnd"/>
            <w:r w:rsidRPr="005114CE">
              <w:t>.?</w:t>
            </w:r>
          </w:p>
        </w:tc>
        <w:tc>
          <w:tcPr>
            <w:tcW w:w="517" w:type="dxa"/>
          </w:tcPr>
          <w:p w14:paraId="5F745381" w14:textId="77777777" w:rsidR="009C220D" w:rsidRPr="009C220D" w:rsidRDefault="009C220D" w:rsidP="00490804">
            <w:pPr>
              <w:pStyle w:val="Checkbox"/>
            </w:pPr>
            <w:r>
              <w:t>YES</w:t>
            </w:r>
          </w:p>
          <w:p w14:paraId="0CB460CC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  <w:tc>
          <w:tcPr>
            <w:tcW w:w="666" w:type="dxa"/>
          </w:tcPr>
          <w:p w14:paraId="7EF218EB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28B2F306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</w:tr>
    </w:tbl>
    <w:p w14:paraId="53891522" w14:textId="77777777" w:rsidR="00C92A3C" w:rsidRDefault="00C92A3C"/>
    <w:p w14:paraId="6E870100" w14:textId="77777777" w:rsidR="00330050" w:rsidRDefault="00330050" w:rsidP="00330050">
      <w:pPr>
        <w:pStyle w:val="Heading2"/>
      </w:pPr>
      <w:r>
        <w:t>Education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332"/>
        <w:gridCol w:w="2782"/>
        <w:gridCol w:w="920"/>
        <w:gridCol w:w="5046"/>
      </w:tblGrid>
      <w:tr w:rsidR="000F2DF4" w:rsidRPr="00613129" w14:paraId="7B767192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332" w:type="dxa"/>
          </w:tcPr>
          <w:p w14:paraId="4C3E5B67" w14:textId="77777777" w:rsidR="000F2DF4" w:rsidRPr="005114CE" w:rsidRDefault="000F2DF4" w:rsidP="00490804">
            <w:r w:rsidRPr="005114CE">
              <w:t>High School:</w:t>
            </w:r>
          </w:p>
        </w:tc>
        <w:tc>
          <w:tcPr>
            <w:tcW w:w="2782" w:type="dxa"/>
            <w:tcBorders>
              <w:bottom w:val="single" w:sz="4" w:space="0" w:color="auto"/>
            </w:tcBorders>
          </w:tcPr>
          <w:p w14:paraId="0F4568BF" w14:textId="77777777"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</w:tcPr>
          <w:p w14:paraId="74D01132" w14:textId="77777777" w:rsidR="000F2DF4" w:rsidRPr="005114CE" w:rsidRDefault="000F2DF4" w:rsidP="00490804">
            <w:pPr>
              <w:pStyle w:val="Heading4"/>
              <w:outlineLvl w:val="3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</w:tcPr>
          <w:p w14:paraId="6D3092A3" w14:textId="77777777" w:rsidR="000F2DF4" w:rsidRPr="005114CE" w:rsidRDefault="000F2DF4" w:rsidP="00617C65">
            <w:pPr>
              <w:pStyle w:val="FieldText"/>
            </w:pPr>
          </w:p>
        </w:tc>
      </w:tr>
    </w:tbl>
    <w:p w14:paraId="09EFDFB5" w14:textId="77777777"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14:paraId="57E24E80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7" w:type="dxa"/>
          </w:tcPr>
          <w:p w14:paraId="5265EB5C" w14:textId="77777777"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14:paraId="2B0302A3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</w:tcPr>
          <w:p w14:paraId="2D88F55E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7A39DBEE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</w:tcPr>
          <w:p w14:paraId="18B72FED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Did you graduate?</w:t>
            </w:r>
          </w:p>
        </w:tc>
        <w:tc>
          <w:tcPr>
            <w:tcW w:w="674" w:type="dxa"/>
          </w:tcPr>
          <w:p w14:paraId="46B65151" w14:textId="77777777" w:rsidR="00250014" w:rsidRPr="009C220D" w:rsidRDefault="00250014" w:rsidP="00490804">
            <w:pPr>
              <w:pStyle w:val="Checkbox"/>
            </w:pPr>
            <w:r>
              <w:t>YES</w:t>
            </w:r>
          </w:p>
          <w:p w14:paraId="5B5A6F6F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</w:tcPr>
          <w:p w14:paraId="3771DB74" w14:textId="77777777" w:rsidR="00250014" w:rsidRPr="009C220D" w:rsidRDefault="00250014" w:rsidP="00490804">
            <w:pPr>
              <w:pStyle w:val="Checkbox"/>
            </w:pPr>
            <w:r>
              <w:t>NO</w:t>
            </w:r>
          </w:p>
          <w:p w14:paraId="25FCBAB9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</w:tcPr>
          <w:p w14:paraId="6B940CEB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</w:t>
            </w:r>
            <w:r w:rsidR="00330050">
              <w:t>iploma</w:t>
            </w:r>
            <w:r w:rsidRPr="005114CE">
              <w:t>:</w:t>
            </w:r>
          </w:p>
        </w:tc>
        <w:tc>
          <w:tcPr>
            <w:tcW w:w="2853" w:type="dxa"/>
            <w:tcBorders>
              <w:bottom w:val="single" w:sz="4" w:space="0" w:color="auto"/>
            </w:tcBorders>
          </w:tcPr>
          <w:p w14:paraId="29C078AD" w14:textId="77777777" w:rsidR="00250014" w:rsidRPr="005114CE" w:rsidRDefault="00250014" w:rsidP="00617C65">
            <w:pPr>
              <w:pStyle w:val="FieldText"/>
            </w:pPr>
          </w:p>
        </w:tc>
      </w:tr>
    </w:tbl>
    <w:p w14:paraId="1FEA738C" w14:textId="77777777"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810"/>
        <w:gridCol w:w="3304"/>
        <w:gridCol w:w="920"/>
        <w:gridCol w:w="5046"/>
      </w:tblGrid>
      <w:tr w:rsidR="000F2DF4" w:rsidRPr="00613129" w14:paraId="47F30D3D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810" w:type="dxa"/>
          </w:tcPr>
          <w:p w14:paraId="005F7CAF" w14:textId="77777777" w:rsidR="000F2DF4" w:rsidRPr="005114CE" w:rsidRDefault="000F2DF4" w:rsidP="00490804">
            <w:r w:rsidRPr="005114CE">
              <w:t>College:</w:t>
            </w:r>
          </w:p>
        </w:tc>
        <w:tc>
          <w:tcPr>
            <w:tcW w:w="3304" w:type="dxa"/>
            <w:tcBorders>
              <w:bottom w:val="single" w:sz="4" w:space="0" w:color="auto"/>
            </w:tcBorders>
          </w:tcPr>
          <w:p w14:paraId="6A3EE93D" w14:textId="77777777"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</w:tcPr>
          <w:p w14:paraId="0A86B4B0" w14:textId="77777777" w:rsidR="000F2DF4" w:rsidRPr="005114CE" w:rsidRDefault="000F2DF4" w:rsidP="00490804">
            <w:pPr>
              <w:pStyle w:val="Heading4"/>
              <w:outlineLvl w:val="3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</w:tcPr>
          <w:p w14:paraId="6CCE7889" w14:textId="77777777" w:rsidR="000F2DF4" w:rsidRPr="005114CE" w:rsidRDefault="000F2DF4" w:rsidP="00617C65">
            <w:pPr>
              <w:pStyle w:val="FieldText"/>
            </w:pPr>
          </w:p>
        </w:tc>
      </w:tr>
    </w:tbl>
    <w:p w14:paraId="524FC589" w14:textId="77777777"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14:paraId="37C4E49E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797" w:type="dxa"/>
          </w:tcPr>
          <w:p w14:paraId="5959F395" w14:textId="77777777"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14:paraId="6AE27AA9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</w:tcPr>
          <w:p w14:paraId="0D8895F1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4BECEB6F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</w:tcPr>
          <w:p w14:paraId="5B10D398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Did you graduate?</w:t>
            </w:r>
          </w:p>
        </w:tc>
        <w:tc>
          <w:tcPr>
            <w:tcW w:w="674" w:type="dxa"/>
          </w:tcPr>
          <w:p w14:paraId="2F9258FE" w14:textId="77777777" w:rsidR="00250014" w:rsidRPr="009C220D" w:rsidRDefault="00250014" w:rsidP="00490804">
            <w:pPr>
              <w:pStyle w:val="Checkbox"/>
            </w:pPr>
            <w:r>
              <w:t>YES</w:t>
            </w:r>
          </w:p>
          <w:p w14:paraId="1C6CDBE5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</w:tcPr>
          <w:p w14:paraId="173CAEF2" w14:textId="77777777" w:rsidR="00250014" w:rsidRPr="009C220D" w:rsidRDefault="00250014" w:rsidP="00490804">
            <w:pPr>
              <w:pStyle w:val="Checkbox"/>
            </w:pPr>
            <w:r>
              <w:t>NO</w:t>
            </w:r>
          </w:p>
          <w:p w14:paraId="0E1029B9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</w:tcPr>
          <w:p w14:paraId="1D1D4D57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Degree:</w:t>
            </w:r>
          </w:p>
        </w:tc>
        <w:tc>
          <w:tcPr>
            <w:tcW w:w="2853" w:type="dxa"/>
            <w:tcBorders>
              <w:bottom w:val="single" w:sz="4" w:space="0" w:color="auto"/>
            </w:tcBorders>
          </w:tcPr>
          <w:p w14:paraId="082CBFC0" w14:textId="77777777" w:rsidR="00250014" w:rsidRPr="005114CE" w:rsidRDefault="00250014" w:rsidP="00617C65">
            <w:pPr>
              <w:pStyle w:val="FieldText"/>
            </w:pPr>
          </w:p>
        </w:tc>
      </w:tr>
    </w:tbl>
    <w:p w14:paraId="17836043" w14:textId="77777777"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810"/>
        <w:gridCol w:w="3304"/>
        <w:gridCol w:w="920"/>
        <w:gridCol w:w="5046"/>
      </w:tblGrid>
      <w:tr w:rsidR="002A2510" w:rsidRPr="00613129" w14:paraId="0C31BB36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810" w:type="dxa"/>
          </w:tcPr>
          <w:p w14:paraId="26109C2B" w14:textId="77777777" w:rsidR="002A2510" w:rsidRPr="005114CE" w:rsidRDefault="002A2510" w:rsidP="00490804">
            <w:r w:rsidRPr="005114CE">
              <w:t>Other:</w:t>
            </w:r>
          </w:p>
        </w:tc>
        <w:tc>
          <w:tcPr>
            <w:tcW w:w="3304" w:type="dxa"/>
            <w:tcBorders>
              <w:bottom w:val="single" w:sz="4" w:space="0" w:color="auto"/>
            </w:tcBorders>
          </w:tcPr>
          <w:p w14:paraId="6643EF71" w14:textId="77777777" w:rsidR="002A2510" w:rsidRPr="005114CE" w:rsidRDefault="002A2510" w:rsidP="00617C65">
            <w:pPr>
              <w:pStyle w:val="FieldText"/>
            </w:pPr>
          </w:p>
        </w:tc>
        <w:tc>
          <w:tcPr>
            <w:tcW w:w="920" w:type="dxa"/>
          </w:tcPr>
          <w:p w14:paraId="5745A960" w14:textId="77777777" w:rsidR="002A2510" w:rsidRPr="005114CE" w:rsidRDefault="002A2510" w:rsidP="00490804">
            <w:pPr>
              <w:pStyle w:val="Heading4"/>
              <w:outlineLvl w:val="3"/>
            </w:pPr>
            <w:r w:rsidRPr="005114CE">
              <w:t>Address:</w:t>
            </w:r>
          </w:p>
        </w:tc>
        <w:tc>
          <w:tcPr>
            <w:tcW w:w="5046" w:type="dxa"/>
          </w:tcPr>
          <w:p w14:paraId="267FB439" w14:textId="77777777" w:rsidR="002A2510" w:rsidRPr="005114CE" w:rsidRDefault="002A2510" w:rsidP="00617C65">
            <w:pPr>
              <w:pStyle w:val="FieldText"/>
            </w:pPr>
          </w:p>
        </w:tc>
      </w:tr>
    </w:tbl>
    <w:p w14:paraId="6AE7CB8D" w14:textId="77777777"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792"/>
        <w:gridCol w:w="958"/>
        <w:gridCol w:w="512"/>
        <w:gridCol w:w="1006"/>
        <w:gridCol w:w="1756"/>
        <w:gridCol w:w="674"/>
        <w:gridCol w:w="602"/>
        <w:gridCol w:w="917"/>
        <w:gridCol w:w="2863"/>
      </w:tblGrid>
      <w:tr w:rsidR="00250014" w:rsidRPr="00613129" w14:paraId="483D2140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792" w:type="dxa"/>
          </w:tcPr>
          <w:p w14:paraId="5978BE42" w14:textId="77777777" w:rsidR="00250014" w:rsidRPr="005114CE" w:rsidRDefault="00250014" w:rsidP="00490804">
            <w:r w:rsidRPr="005114CE">
              <w:t>From: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14:paraId="0827C252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</w:tcPr>
          <w:p w14:paraId="78567D2E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290D5329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1756" w:type="dxa"/>
          </w:tcPr>
          <w:p w14:paraId="7F3C12B3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Did you graduate?</w:t>
            </w:r>
          </w:p>
        </w:tc>
        <w:tc>
          <w:tcPr>
            <w:tcW w:w="674" w:type="dxa"/>
          </w:tcPr>
          <w:p w14:paraId="3EA64FD1" w14:textId="77777777" w:rsidR="00250014" w:rsidRPr="009C220D" w:rsidRDefault="00250014" w:rsidP="00490804">
            <w:pPr>
              <w:pStyle w:val="Checkbox"/>
            </w:pPr>
            <w:r>
              <w:t>YES</w:t>
            </w:r>
          </w:p>
          <w:p w14:paraId="0D50E942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</w:tcPr>
          <w:p w14:paraId="741144C4" w14:textId="77777777" w:rsidR="00250014" w:rsidRPr="009C220D" w:rsidRDefault="00250014" w:rsidP="00490804">
            <w:pPr>
              <w:pStyle w:val="Checkbox"/>
            </w:pPr>
            <w:r>
              <w:t>NO</w:t>
            </w:r>
          </w:p>
          <w:p w14:paraId="55881175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</w:tcPr>
          <w:p w14:paraId="601291E4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Degree:</w:t>
            </w:r>
          </w:p>
        </w:tc>
        <w:tc>
          <w:tcPr>
            <w:tcW w:w="2863" w:type="dxa"/>
            <w:tcBorders>
              <w:bottom w:val="single" w:sz="4" w:space="0" w:color="auto"/>
            </w:tcBorders>
          </w:tcPr>
          <w:p w14:paraId="4373B03E" w14:textId="77777777" w:rsidR="00250014" w:rsidRPr="005114CE" w:rsidRDefault="00250014" w:rsidP="00617C65">
            <w:pPr>
              <w:pStyle w:val="FieldText"/>
            </w:pPr>
          </w:p>
        </w:tc>
      </w:tr>
    </w:tbl>
    <w:p w14:paraId="6C316F36" w14:textId="77777777" w:rsidR="00330050" w:rsidRDefault="00330050" w:rsidP="00330050">
      <w:pPr>
        <w:pStyle w:val="Heading2"/>
      </w:pPr>
      <w:r>
        <w:t>References</w:t>
      </w:r>
    </w:p>
    <w:p w14:paraId="3F845816" w14:textId="77777777" w:rsidR="00330050" w:rsidRDefault="00330050" w:rsidP="00490804">
      <w:pPr>
        <w:pStyle w:val="Italic"/>
      </w:pPr>
      <w:r w:rsidRPr="007F3D5B">
        <w:t>Please list three professional references.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5588"/>
        <w:gridCol w:w="1350"/>
        <w:gridCol w:w="2070"/>
      </w:tblGrid>
      <w:tr w:rsidR="000F2DF4" w:rsidRPr="005114CE" w14:paraId="28E4922E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072" w:type="dxa"/>
          </w:tcPr>
          <w:p w14:paraId="53342C5E" w14:textId="77777777" w:rsidR="000F2DF4" w:rsidRPr="005114CE" w:rsidRDefault="000F2DF4" w:rsidP="00490804">
            <w:r w:rsidRPr="005114CE">
              <w:t>Full Name:</w:t>
            </w:r>
          </w:p>
        </w:tc>
        <w:tc>
          <w:tcPr>
            <w:tcW w:w="5588" w:type="dxa"/>
            <w:tcBorders>
              <w:bottom w:val="single" w:sz="4" w:space="0" w:color="auto"/>
            </w:tcBorders>
          </w:tcPr>
          <w:p w14:paraId="1396ECF7" w14:textId="77777777"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</w:tcPr>
          <w:p w14:paraId="200D78E7" w14:textId="77777777" w:rsidR="000F2DF4" w:rsidRPr="005114CE" w:rsidRDefault="000D2539" w:rsidP="00490804">
            <w:pPr>
              <w:pStyle w:val="Heading4"/>
              <w:outlineLvl w:val="3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3FE40019" w14:textId="77777777" w:rsidR="000F2DF4" w:rsidRPr="009C220D" w:rsidRDefault="000F2DF4" w:rsidP="00A211B2">
            <w:pPr>
              <w:pStyle w:val="FieldText"/>
            </w:pPr>
          </w:p>
        </w:tc>
      </w:tr>
      <w:tr w:rsidR="000F2DF4" w:rsidRPr="005114CE" w14:paraId="01BF51EA" w14:textId="77777777" w:rsidTr="00BD103E">
        <w:trPr>
          <w:trHeight w:val="360"/>
        </w:trPr>
        <w:tc>
          <w:tcPr>
            <w:tcW w:w="1072" w:type="dxa"/>
          </w:tcPr>
          <w:p w14:paraId="63C8B30B" w14:textId="77777777" w:rsidR="000F2DF4" w:rsidRPr="005114CE" w:rsidRDefault="000D2539" w:rsidP="00490804">
            <w:r>
              <w:t>Company</w:t>
            </w:r>
            <w:r w:rsidR="004A4198" w:rsidRPr="005114CE">
              <w:t>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14:paraId="2589A003" w14:textId="77777777"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</w:tcPr>
          <w:p w14:paraId="2BCC65F6" w14:textId="77777777" w:rsidR="000F2DF4" w:rsidRPr="005114CE" w:rsidRDefault="000F2DF4" w:rsidP="00490804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B706429" w14:textId="77777777" w:rsidR="000F2DF4" w:rsidRPr="009C220D" w:rsidRDefault="000F2DF4" w:rsidP="00682C69">
            <w:pPr>
              <w:pStyle w:val="FieldText"/>
            </w:pPr>
          </w:p>
        </w:tc>
      </w:tr>
      <w:tr w:rsidR="00BD103E" w:rsidRPr="005114CE" w14:paraId="1611B984" w14:textId="77777777" w:rsidTr="00BD103E">
        <w:trPr>
          <w:trHeight w:val="360"/>
        </w:trPr>
        <w:tc>
          <w:tcPr>
            <w:tcW w:w="1072" w:type="dxa"/>
            <w:tcBorders>
              <w:bottom w:val="single" w:sz="4" w:space="0" w:color="auto"/>
            </w:tcBorders>
          </w:tcPr>
          <w:p w14:paraId="23B62965" w14:textId="77777777" w:rsidR="00BD103E" w:rsidRDefault="00BD103E" w:rsidP="00490804">
            <w:r>
              <w:t>Address: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14:paraId="1E5EC1B1" w14:textId="77777777" w:rsidR="00BD103E" w:rsidRPr="009C220D" w:rsidRDefault="00BD103E" w:rsidP="00A211B2">
            <w:pPr>
              <w:pStyle w:val="FieldText"/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4395E0C" w14:textId="77777777" w:rsidR="00BD103E" w:rsidRPr="005114CE" w:rsidRDefault="00BD103E" w:rsidP="00490804">
            <w:pPr>
              <w:pStyle w:val="Heading4"/>
              <w:outlineLvl w:val="3"/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7D9B56C" w14:textId="77777777" w:rsidR="00BD103E" w:rsidRPr="009C220D" w:rsidRDefault="00BD103E" w:rsidP="00682C69">
            <w:pPr>
              <w:pStyle w:val="FieldText"/>
            </w:pPr>
          </w:p>
        </w:tc>
      </w:tr>
      <w:tr w:rsidR="00D55AFA" w:rsidRPr="005114CE" w14:paraId="07DC3A46" w14:textId="77777777" w:rsidTr="00BD103E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106C928" w14:textId="77777777" w:rsidR="00D55AFA" w:rsidRPr="005114CE" w:rsidRDefault="00D55AFA" w:rsidP="00330050"/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C5FD2F5" w14:textId="77777777" w:rsidR="00D55AFA" w:rsidRDefault="00D55AFA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32CC929" w14:textId="77777777" w:rsidR="00D55AFA" w:rsidRDefault="00D55AFA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82E00AA" w14:textId="77777777" w:rsidR="00D55AFA" w:rsidRDefault="00D55AFA" w:rsidP="00330050"/>
        </w:tc>
      </w:tr>
      <w:tr w:rsidR="000F2DF4" w:rsidRPr="005114CE" w14:paraId="05B91F04" w14:textId="77777777" w:rsidTr="00BD103E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</w:tcPr>
          <w:p w14:paraId="26B451F8" w14:textId="77777777" w:rsidR="000F2DF4" w:rsidRPr="005114CE" w:rsidRDefault="000F2DF4" w:rsidP="00490804">
            <w:r w:rsidRPr="005114CE">
              <w:t>Full Name</w:t>
            </w:r>
            <w:r w:rsidR="004A4198" w:rsidRPr="005114CE">
              <w:t>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14:paraId="6EB955F5" w14:textId="77777777"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5723810D" w14:textId="77777777" w:rsidR="000F2DF4" w:rsidRPr="005114CE" w:rsidRDefault="000D2539" w:rsidP="00490804">
            <w:pPr>
              <w:pStyle w:val="Heading4"/>
              <w:outlineLvl w:val="3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81AC30B" w14:textId="77777777" w:rsidR="000F2DF4" w:rsidRPr="009C220D" w:rsidRDefault="000F2DF4" w:rsidP="00A211B2">
            <w:pPr>
              <w:pStyle w:val="FieldText"/>
            </w:pPr>
          </w:p>
        </w:tc>
      </w:tr>
      <w:tr w:rsidR="000D2539" w:rsidRPr="005114CE" w14:paraId="6F91CBD2" w14:textId="77777777" w:rsidTr="00BD103E">
        <w:trPr>
          <w:trHeight w:val="360"/>
        </w:trPr>
        <w:tc>
          <w:tcPr>
            <w:tcW w:w="1072" w:type="dxa"/>
          </w:tcPr>
          <w:p w14:paraId="29E7A1C3" w14:textId="77777777" w:rsidR="000D2539" w:rsidRPr="005114CE" w:rsidRDefault="000D2539" w:rsidP="00490804">
            <w:r>
              <w:t>Company: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14:paraId="3635905B" w14:textId="77777777" w:rsidR="000D2539" w:rsidRPr="009C220D" w:rsidRDefault="000D2539" w:rsidP="00A211B2">
            <w:pPr>
              <w:pStyle w:val="FieldText"/>
            </w:pPr>
          </w:p>
        </w:tc>
        <w:tc>
          <w:tcPr>
            <w:tcW w:w="1350" w:type="dxa"/>
          </w:tcPr>
          <w:p w14:paraId="3FEFB6B8" w14:textId="77777777" w:rsidR="000D2539" w:rsidRPr="005114CE" w:rsidRDefault="000D2539" w:rsidP="00490804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A418B81" w14:textId="77777777" w:rsidR="000D2539" w:rsidRPr="009C220D" w:rsidRDefault="000D2539" w:rsidP="00682C69">
            <w:pPr>
              <w:pStyle w:val="FieldText"/>
            </w:pPr>
          </w:p>
        </w:tc>
      </w:tr>
      <w:tr w:rsidR="00BD103E" w:rsidRPr="005114CE" w14:paraId="17B7050A" w14:textId="77777777" w:rsidTr="00BD103E">
        <w:trPr>
          <w:trHeight w:val="360"/>
        </w:trPr>
        <w:tc>
          <w:tcPr>
            <w:tcW w:w="1072" w:type="dxa"/>
            <w:tcBorders>
              <w:bottom w:val="single" w:sz="4" w:space="0" w:color="auto"/>
            </w:tcBorders>
          </w:tcPr>
          <w:p w14:paraId="47453013" w14:textId="77777777" w:rsidR="00BD103E" w:rsidRDefault="00BD103E" w:rsidP="00490804">
            <w:r w:rsidRPr="005114CE">
              <w:t>Address: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14:paraId="44521B40" w14:textId="77777777" w:rsidR="00BD103E" w:rsidRPr="009C220D" w:rsidRDefault="00BD103E" w:rsidP="00A211B2">
            <w:pPr>
              <w:pStyle w:val="FieldText"/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CEC31A1" w14:textId="77777777" w:rsidR="00BD103E" w:rsidRPr="005114CE" w:rsidRDefault="00BD103E" w:rsidP="00490804">
            <w:pPr>
              <w:pStyle w:val="Heading4"/>
              <w:outlineLvl w:val="3"/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C38BCFD" w14:textId="77777777" w:rsidR="00BD103E" w:rsidRPr="009C220D" w:rsidRDefault="00BD103E" w:rsidP="00682C69">
            <w:pPr>
              <w:pStyle w:val="FieldText"/>
            </w:pPr>
          </w:p>
        </w:tc>
      </w:tr>
    </w:tbl>
    <w:p w14:paraId="7DB81066" w14:textId="5F8FFC92" w:rsidR="00871876" w:rsidRDefault="00871876" w:rsidP="00871876">
      <w:pPr>
        <w:pStyle w:val="Heading2"/>
      </w:pPr>
      <w:r>
        <w:lastRenderedPageBreak/>
        <w:t>Employment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5768"/>
        <w:gridCol w:w="1170"/>
        <w:gridCol w:w="2070"/>
      </w:tblGrid>
      <w:tr w:rsidR="000D2539" w:rsidRPr="00613129" w14:paraId="64637A58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72" w:type="dxa"/>
          </w:tcPr>
          <w:p w14:paraId="195A01A8" w14:textId="77777777" w:rsidR="000D2539" w:rsidRPr="005114CE" w:rsidRDefault="000D2539" w:rsidP="00490804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</w:tcPr>
          <w:p w14:paraId="2CFE5363" w14:textId="77777777"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</w:tcPr>
          <w:p w14:paraId="33D1D023" w14:textId="77777777" w:rsidR="000D2539" w:rsidRPr="005114CE" w:rsidRDefault="000D2539" w:rsidP="00490804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132A9A05" w14:textId="77777777" w:rsidR="000D2539" w:rsidRPr="009C220D" w:rsidRDefault="000D2539" w:rsidP="00682C69">
            <w:pPr>
              <w:pStyle w:val="FieldText"/>
            </w:pPr>
          </w:p>
        </w:tc>
      </w:tr>
      <w:tr w:rsidR="000D2539" w:rsidRPr="00613129" w14:paraId="27FD4026" w14:textId="77777777" w:rsidTr="00BD103E">
        <w:trPr>
          <w:trHeight w:val="360"/>
        </w:trPr>
        <w:tc>
          <w:tcPr>
            <w:tcW w:w="1072" w:type="dxa"/>
          </w:tcPr>
          <w:p w14:paraId="57597B94" w14:textId="77777777" w:rsidR="000D2539" w:rsidRPr="005114CE" w:rsidRDefault="000D2539" w:rsidP="00490804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</w:tcPr>
          <w:p w14:paraId="1EE6AF0A" w14:textId="77777777"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</w:tcPr>
          <w:p w14:paraId="12D5D70C" w14:textId="77777777" w:rsidR="000D2539" w:rsidRPr="005114CE" w:rsidRDefault="000D2539" w:rsidP="00490804">
            <w:pPr>
              <w:pStyle w:val="Heading4"/>
              <w:outlineLvl w:val="3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0A7949E" w14:textId="77777777" w:rsidR="000D2539" w:rsidRPr="009C220D" w:rsidRDefault="000D2539" w:rsidP="0014663E">
            <w:pPr>
              <w:pStyle w:val="FieldText"/>
            </w:pPr>
          </w:p>
        </w:tc>
      </w:tr>
    </w:tbl>
    <w:p w14:paraId="3992C7F9" w14:textId="77777777" w:rsidR="00C92A3C" w:rsidRDefault="00C92A3C"/>
    <w:tbl>
      <w:tblPr>
        <w:tblStyle w:val="PlainTable3"/>
        <w:tblW w:w="5000" w:type="pct"/>
        <w:tblBorders>
          <w:bottom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072"/>
        <w:gridCol w:w="2888"/>
        <w:gridCol w:w="1530"/>
        <w:gridCol w:w="1350"/>
        <w:gridCol w:w="1620"/>
        <w:gridCol w:w="1620"/>
      </w:tblGrid>
      <w:tr w:rsidR="008F5BCD" w:rsidRPr="00613129" w14:paraId="449F03FD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F0E70F3" w14:textId="77777777" w:rsidR="008F5BCD" w:rsidRPr="005114CE" w:rsidRDefault="008F5BCD" w:rsidP="00490804">
            <w:r w:rsidRPr="005114CE">
              <w:t>Job Title:</w:t>
            </w:r>
          </w:p>
        </w:tc>
        <w:tc>
          <w:tcPr>
            <w:tcW w:w="28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80FFDC7" w14:textId="77777777" w:rsidR="008F5BCD" w:rsidRPr="009C220D" w:rsidRDefault="008F5BCD" w:rsidP="0014663E">
            <w:pPr>
              <w:pStyle w:val="FieldText"/>
            </w:pPr>
          </w:p>
        </w:tc>
        <w:tc>
          <w:tcPr>
            <w:tcW w:w="1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887C3E4" w14:textId="77777777" w:rsidR="008F5BCD" w:rsidRPr="005114CE" w:rsidRDefault="008F5BCD" w:rsidP="00490804">
            <w:pPr>
              <w:pStyle w:val="Heading4"/>
              <w:outlineLvl w:val="3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B72BA67" w14:textId="79278465" w:rsidR="008F5BCD" w:rsidRPr="009C220D" w:rsidRDefault="008F5BCD" w:rsidP="00856C35">
            <w:pPr>
              <w:pStyle w:val="FieldText"/>
            </w:pP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B65BA36" w14:textId="77777777" w:rsidR="008F5BCD" w:rsidRPr="005114CE" w:rsidRDefault="008F5BCD" w:rsidP="00490804">
            <w:pPr>
              <w:pStyle w:val="Heading4"/>
              <w:outlineLvl w:val="3"/>
            </w:pPr>
            <w:r w:rsidRPr="005114CE">
              <w:t>Ending Salary: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8A59DAF" w14:textId="31D951E5" w:rsidR="008F5BCD" w:rsidRPr="009C220D" w:rsidRDefault="008F5BCD" w:rsidP="00856C35">
            <w:pPr>
              <w:pStyle w:val="FieldText"/>
            </w:pPr>
          </w:p>
        </w:tc>
      </w:tr>
    </w:tbl>
    <w:p w14:paraId="2368CA58" w14:textId="77777777"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491"/>
        <w:gridCol w:w="8589"/>
      </w:tblGrid>
      <w:tr w:rsidR="000D2539" w:rsidRPr="00613129" w14:paraId="6C16E4F1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491" w:type="dxa"/>
          </w:tcPr>
          <w:p w14:paraId="062745C0" w14:textId="77777777" w:rsidR="000D2539" w:rsidRPr="005114CE" w:rsidRDefault="000D2539" w:rsidP="00490804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</w:tcPr>
          <w:p w14:paraId="2BAB7792" w14:textId="77777777" w:rsidR="000D2539" w:rsidRPr="009C220D" w:rsidRDefault="000D2539" w:rsidP="0014663E">
            <w:pPr>
              <w:pStyle w:val="FieldText"/>
            </w:pPr>
          </w:p>
        </w:tc>
      </w:tr>
    </w:tbl>
    <w:p w14:paraId="01B2781A" w14:textId="77777777" w:rsidR="00BC07E3" w:rsidRDefault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5040"/>
        <w:gridCol w:w="900"/>
        <w:gridCol w:w="900"/>
        <w:gridCol w:w="3240"/>
      </w:tblGrid>
      <w:tr w:rsidR="000D2539" w:rsidRPr="00613129" w14:paraId="75FC42CF" w14:textId="77777777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</w:tcPr>
          <w:p w14:paraId="36B623BC" w14:textId="77777777" w:rsidR="000D2539" w:rsidRPr="005114CE" w:rsidRDefault="000D2539" w:rsidP="00490804">
            <w:r w:rsidRPr="005114CE">
              <w:t>May we contact your previous supervisor for a reference?</w:t>
            </w:r>
          </w:p>
        </w:tc>
        <w:tc>
          <w:tcPr>
            <w:tcW w:w="900" w:type="dxa"/>
          </w:tcPr>
          <w:p w14:paraId="0485C48C" w14:textId="77777777" w:rsidR="000D2539" w:rsidRPr="009C220D" w:rsidRDefault="000D2539" w:rsidP="00490804">
            <w:pPr>
              <w:pStyle w:val="Checkbox"/>
            </w:pPr>
            <w:r>
              <w:t>YES</w:t>
            </w:r>
          </w:p>
          <w:p w14:paraId="1AD1D992" w14:textId="77777777" w:rsidR="000D2539" w:rsidRPr="005114CE" w:rsidRDefault="00724FA4" w:rsidP="0014663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</w:tcPr>
          <w:p w14:paraId="7F947E0B" w14:textId="77777777" w:rsidR="000D2539" w:rsidRPr="009C220D" w:rsidRDefault="000D2539" w:rsidP="00490804">
            <w:pPr>
              <w:pStyle w:val="Checkbox"/>
            </w:pPr>
            <w:r>
              <w:t>NO</w:t>
            </w:r>
          </w:p>
          <w:p w14:paraId="7EB45B30" w14:textId="77777777" w:rsidR="000D2539" w:rsidRPr="005114CE" w:rsidRDefault="00724FA4" w:rsidP="0014663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</w:tcPr>
          <w:p w14:paraId="681B2F8E" w14:textId="77777777" w:rsidR="000D2539" w:rsidRPr="005114CE" w:rsidRDefault="000D2539" w:rsidP="005557F6">
            <w:pPr>
              <w:rPr>
                <w:szCs w:val="19"/>
              </w:rPr>
            </w:pPr>
          </w:p>
        </w:tc>
      </w:tr>
      <w:tr w:rsidR="00176E67" w:rsidRPr="00613129" w14:paraId="70B9586E" w14:textId="77777777" w:rsidTr="00BD103E">
        <w:tc>
          <w:tcPr>
            <w:tcW w:w="5040" w:type="dxa"/>
            <w:tcBorders>
              <w:bottom w:val="single" w:sz="4" w:space="0" w:color="auto"/>
            </w:tcBorders>
          </w:tcPr>
          <w:p w14:paraId="699BF270" w14:textId="77777777" w:rsidR="00176E67" w:rsidRPr="005114CE" w:rsidRDefault="00176E67" w:rsidP="00490804"/>
        </w:tc>
        <w:tc>
          <w:tcPr>
            <w:tcW w:w="900" w:type="dxa"/>
            <w:tcBorders>
              <w:bottom w:val="single" w:sz="4" w:space="0" w:color="auto"/>
            </w:tcBorders>
          </w:tcPr>
          <w:p w14:paraId="1EB09A9E" w14:textId="77777777" w:rsidR="00176E67" w:rsidRDefault="00176E67" w:rsidP="00490804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8285066" w14:textId="77777777" w:rsidR="00176E67" w:rsidRDefault="00176E67" w:rsidP="00490804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3DA15151" w14:textId="77777777" w:rsidR="00176E67" w:rsidRPr="005114CE" w:rsidRDefault="00176E67" w:rsidP="005557F6">
            <w:pPr>
              <w:rPr>
                <w:szCs w:val="19"/>
              </w:rPr>
            </w:pPr>
          </w:p>
        </w:tc>
      </w:tr>
    </w:tbl>
    <w:p w14:paraId="1088EE0C" w14:textId="77777777" w:rsidR="00871876" w:rsidRDefault="00871876" w:rsidP="00871876">
      <w:pPr>
        <w:pStyle w:val="Heading2"/>
      </w:pPr>
      <w:r>
        <w:t>Military Service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823"/>
        <w:gridCol w:w="5207"/>
        <w:gridCol w:w="846"/>
        <w:gridCol w:w="1314"/>
        <w:gridCol w:w="540"/>
        <w:gridCol w:w="1350"/>
      </w:tblGrid>
      <w:tr w:rsidR="000D2539" w:rsidRPr="005114CE" w14:paraId="45568958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23" w:type="dxa"/>
          </w:tcPr>
          <w:p w14:paraId="702104F8" w14:textId="77777777" w:rsidR="000D2539" w:rsidRPr="005114CE" w:rsidRDefault="000D2539" w:rsidP="00490804">
            <w:r w:rsidRPr="005114CE">
              <w:t>Branch:</w:t>
            </w:r>
          </w:p>
        </w:tc>
        <w:tc>
          <w:tcPr>
            <w:tcW w:w="5207" w:type="dxa"/>
            <w:tcBorders>
              <w:bottom w:val="single" w:sz="4" w:space="0" w:color="auto"/>
            </w:tcBorders>
          </w:tcPr>
          <w:p w14:paraId="3DC88A4A" w14:textId="77777777" w:rsidR="000D2539" w:rsidRPr="009C220D" w:rsidRDefault="000D2539" w:rsidP="00902964">
            <w:pPr>
              <w:pStyle w:val="FieldText"/>
            </w:pPr>
          </w:p>
        </w:tc>
        <w:tc>
          <w:tcPr>
            <w:tcW w:w="846" w:type="dxa"/>
          </w:tcPr>
          <w:p w14:paraId="516E1DCF" w14:textId="77777777" w:rsidR="000D2539" w:rsidRPr="005114CE" w:rsidRDefault="000D2539" w:rsidP="00C92A3C">
            <w:pPr>
              <w:pStyle w:val="Heading4"/>
              <w:outlineLvl w:val="3"/>
            </w:pPr>
            <w:r w:rsidRPr="005114CE">
              <w:t>From: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087A81BE" w14:textId="77777777" w:rsidR="000D2539" w:rsidRPr="009C220D" w:rsidRDefault="000D2539" w:rsidP="00902964">
            <w:pPr>
              <w:pStyle w:val="FieldText"/>
            </w:pPr>
          </w:p>
        </w:tc>
        <w:tc>
          <w:tcPr>
            <w:tcW w:w="540" w:type="dxa"/>
          </w:tcPr>
          <w:p w14:paraId="5ED00CF2" w14:textId="77777777" w:rsidR="000D2539" w:rsidRPr="005114CE" w:rsidRDefault="000D2539" w:rsidP="00C92A3C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E8D7F38" w14:textId="77777777" w:rsidR="000D2539" w:rsidRPr="009C220D" w:rsidRDefault="000D2539" w:rsidP="00902964">
            <w:pPr>
              <w:pStyle w:val="FieldText"/>
            </w:pPr>
          </w:p>
        </w:tc>
      </w:tr>
    </w:tbl>
    <w:p w14:paraId="23DFD481" w14:textId="77777777"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829"/>
        <w:gridCol w:w="3120"/>
        <w:gridCol w:w="1927"/>
        <w:gridCol w:w="3204"/>
      </w:tblGrid>
      <w:tr w:rsidR="000D2539" w:rsidRPr="005114CE" w14:paraId="0D7C4B89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29" w:type="dxa"/>
          </w:tcPr>
          <w:p w14:paraId="5CE8230A" w14:textId="77777777" w:rsidR="000D2539" w:rsidRPr="005114CE" w:rsidRDefault="000D2539" w:rsidP="00490804">
            <w:r w:rsidRPr="005114CE">
              <w:t>Rank at Discharge:</w:t>
            </w:r>
          </w:p>
        </w:tc>
        <w:tc>
          <w:tcPr>
            <w:tcW w:w="3120" w:type="dxa"/>
            <w:tcBorders>
              <w:bottom w:val="single" w:sz="4" w:space="0" w:color="auto"/>
            </w:tcBorders>
          </w:tcPr>
          <w:p w14:paraId="50953017" w14:textId="77777777" w:rsidR="000D2539" w:rsidRPr="009C220D" w:rsidRDefault="000D2539" w:rsidP="00902964">
            <w:pPr>
              <w:pStyle w:val="FieldText"/>
            </w:pPr>
          </w:p>
        </w:tc>
        <w:tc>
          <w:tcPr>
            <w:tcW w:w="1927" w:type="dxa"/>
          </w:tcPr>
          <w:p w14:paraId="0662CD0F" w14:textId="77777777" w:rsidR="000D2539" w:rsidRPr="005114CE" w:rsidRDefault="000D2539" w:rsidP="00C92A3C">
            <w:pPr>
              <w:pStyle w:val="Heading4"/>
              <w:outlineLvl w:val="3"/>
            </w:pPr>
            <w:r w:rsidRPr="005114CE">
              <w:t>Type of Discharge:</w:t>
            </w: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14:paraId="17615EBE" w14:textId="77777777" w:rsidR="000D2539" w:rsidRPr="009C220D" w:rsidRDefault="000D2539" w:rsidP="00902964">
            <w:pPr>
              <w:pStyle w:val="FieldText"/>
            </w:pPr>
          </w:p>
        </w:tc>
      </w:tr>
    </w:tbl>
    <w:p w14:paraId="746A7632" w14:textId="77777777"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2842"/>
        <w:gridCol w:w="7238"/>
      </w:tblGrid>
      <w:tr w:rsidR="000D2539" w:rsidRPr="005114CE" w14:paraId="4F96EBE1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842" w:type="dxa"/>
          </w:tcPr>
          <w:p w14:paraId="33455B8B" w14:textId="77777777" w:rsidR="000D2539" w:rsidRPr="005114CE" w:rsidRDefault="000D2539" w:rsidP="00490804">
            <w:r w:rsidRPr="005114CE">
              <w:t>If other than honorable, explain:</w:t>
            </w:r>
          </w:p>
        </w:tc>
        <w:tc>
          <w:tcPr>
            <w:tcW w:w="7238" w:type="dxa"/>
            <w:tcBorders>
              <w:bottom w:val="single" w:sz="4" w:space="0" w:color="auto"/>
            </w:tcBorders>
          </w:tcPr>
          <w:p w14:paraId="06D5B53F" w14:textId="77777777" w:rsidR="000D2539" w:rsidRPr="009C220D" w:rsidRDefault="000D2539" w:rsidP="00902964">
            <w:pPr>
              <w:pStyle w:val="FieldText"/>
            </w:pPr>
          </w:p>
        </w:tc>
      </w:tr>
    </w:tbl>
    <w:p w14:paraId="6BE40734" w14:textId="77777777" w:rsidR="00871876" w:rsidRDefault="00871876" w:rsidP="00871876">
      <w:pPr>
        <w:pStyle w:val="Heading2"/>
      </w:pPr>
      <w:r w:rsidRPr="009C220D">
        <w:t>Disclaimer and Signature</w:t>
      </w:r>
    </w:p>
    <w:p w14:paraId="25F54862" w14:textId="77777777" w:rsidR="00871876" w:rsidRPr="005114CE" w:rsidRDefault="00871876" w:rsidP="00490804">
      <w:pPr>
        <w:pStyle w:val="Italic"/>
      </w:pPr>
      <w:r w:rsidRPr="005114CE">
        <w:t xml:space="preserve">I certify that my answers are true and complete to the best of my knowledge. </w:t>
      </w:r>
    </w:p>
    <w:p w14:paraId="4DE6A00F" w14:textId="2652A74B" w:rsidR="00871876" w:rsidRPr="00871876" w:rsidRDefault="00871876" w:rsidP="00490804">
      <w:pPr>
        <w:pStyle w:val="Italic"/>
      </w:pPr>
      <w:r w:rsidRPr="005114CE">
        <w:t>If this application leads to</w:t>
      </w:r>
      <w:r w:rsidR="002B5531">
        <w:t xml:space="preserve"> loan approval</w:t>
      </w:r>
      <w:r w:rsidRPr="005114CE">
        <w:t>, I understand that false or misleading information in my application or interview may result in my</w:t>
      </w:r>
      <w:r w:rsidR="002B5531">
        <w:t xml:space="preserve"> cancellation of application</w:t>
      </w:r>
      <w:r w:rsidRPr="005114CE">
        <w:t>.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6145"/>
        <w:gridCol w:w="674"/>
        <w:gridCol w:w="2189"/>
      </w:tblGrid>
      <w:tr w:rsidR="000D2539" w:rsidRPr="005114CE" w14:paraId="155E9454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72" w:type="dxa"/>
          </w:tcPr>
          <w:p w14:paraId="23972BBA" w14:textId="77777777" w:rsidR="000D2539" w:rsidRPr="005114CE" w:rsidRDefault="000D2539" w:rsidP="00490804">
            <w:r w:rsidRPr="005114CE">
              <w:t>Signature:</w:t>
            </w:r>
          </w:p>
        </w:tc>
        <w:tc>
          <w:tcPr>
            <w:tcW w:w="6145" w:type="dxa"/>
            <w:tcBorders>
              <w:bottom w:val="single" w:sz="4" w:space="0" w:color="auto"/>
            </w:tcBorders>
          </w:tcPr>
          <w:p w14:paraId="797554F6" w14:textId="77777777" w:rsidR="000D2539" w:rsidRPr="005114CE" w:rsidRDefault="000D2539" w:rsidP="00682C69">
            <w:pPr>
              <w:pStyle w:val="FieldText"/>
            </w:pPr>
          </w:p>
        </w:tc>
        <w:tc>
          <w:tcPr>
            <w:tcW w:w="674" w:type="dxa"/>
          </w:tcPr>
          <w:p w14:paraId="25494BC4" w14:textId="77777777" w:rsidR="000D2539" w:rsidRPr="005114CE" w:rsidRDefault="000D2539" w:rsidP="00C92A3C">
            <w:pPr>
              <w:pStyle w:val="Heading4"/>
              <w:outlineLvl w:val="3"/>
            </w:pPr>
            <w:r w:rsidRPr="005114CE">
              <w:t>Date:</w:t>
            </w:r>
          </w:p>
        </w:tc>
        <w:tc>
          <w:tcPr>
            <w:tcW w:w="2189" w:type="dxa"/>
            <w:tcBorders>
              <w:bottom w:val="single" w:sz="4" w:space="0" w:color="auto"/>
            </w:tcBorders>
          </w:tcPr>
          <w:p w14:paraId="07EC7559" w14:textId="77777777" w:rsidR="000D2539" w:rsidRPr="005114CE" w:rsidRDefault="000D2539" w:rsidP="00682C69">
            <w:pPr>
              <w:pStyle w:val="FieldText"/>
            </w:pPr>
          </w:p>
        </w:tc>
      </w:tr>
    </w:tbl>
    <w:p w14:paraId="686D0872" w14:textId="77777777" w:rsidR="005F6E87" w:rsidRPr="004E34C6" w:rsidRDefault="005F6E87" w:rsidP="004E34C6"/>
    <w:sectPr w:rsidR="005F6E87" w:rsidRPr="004E34C6" w:rsidSect="00856C35"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34FAC" w14:textId="77777777" w:rsidR="00910663" w:rsidRDefault="00910663" w:rsidP="00176E67">
      <w:r>
        <w:separator/>
      </w:r>
    </w:p>
  </w:endnote>
  <w:endnote w:type="continuationSeparator" w:id="0">
    <w:p w14:paraId="603B7128" w14:textId="77777777" w:rsidR="00910663" w:rsidRDefault="00910663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631626"/>
      <w:docPartObj>
        <w:docPartGallery w:val="Page Numbers (Bottom of Page)"/>
        <w:docPartUnique/>
      </w:docPartObj>
    </w:sdtPr>
    <w:sdtContent>
      <w:p w14:paraId="74F7D195" w14:textId="77777777"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76E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35B04" w14:textId="77777777" w:rsidR="00910663" w:rsidRDefault="00910663" w:rsidP="00176E67">
      <w:r>
        <w:separator/>
      </w:r>
    </w:p>
  </w:footnote>
  <w:footnote w:type="continuationSeparator" w:id="0">
    <w:p w14:paraId="4336E888" w14:textId="77777777" w:rsidR="00910663" w:rsidRDefault="00910663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6841522">
    <w:abstractNumId w:val="9"/>
  </w:num>
  <w:num w:numId="2" w16cid:durableId="2073893309">
    <w:abstractNumId w:val="7"/>
  </w:num>
  <w:num w:numId="3" w16cid:durableId="308360639">
    <w:abstractNumId w:val="6"/>
  </w:num>
  <w:num w:numId="4" w16cid:durableId="275795571">
    <w:abstractNumId w:val="5"/>
  </w:num>
  <w:num w:numId="5" w16cid:durableId="333925322">
    <w:abstractNumId w:val="4"/>
  </w:num>
  <w:num w:numId="6" w16cid:durableId="136999398">
    <w:abstractNumId w:val="8"/>
  </w:num>
  <w:num w:numId="7" w16cid:durableId="1432435396">
    <w:abstractNumId w:val="3"/>
  </w:num>
  <w:num w:numId="8" w16cid:durableId="1469978110">
    <w:abstractNumId w:val="2"/>
  </w:num>
  <w:num w:numId="9" w16cid:durableId="677314841">
    <w:abstractNumId w:val="1"/>
  </w:num>
  <w:num w:numId="10" w16cid:durableId="133923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2A"/>
    <w:rsid w:val="000071F7"/>
    <w:rsid w:val="00010B00"/>
    <w:rsid w:val="0002798A"/>
    <w:rsid w:val="00083002"/>
    <w:rsid w:val="00087B85"/>
    <w:rsid w:val="000A01F1"/>
    <w:rsid w:val="000C1163"/>
    <w:rsid w:val="000C797A"/>
    <w:rsid w:val="000D2539"/>
    <w:rsid w:val="000D2BB8"/>
    <w:rsid w:val="000F2DF4"/>
    <w:rsid w:val="000F6783"/>
    <w:rsid w:val="00120C95"/>
    <w:rsid w:val="0014663E"/>
    <w:rsid w:val="00176E67"/>
    <w:rsid w:val="00180664"/>
    <w:rsid w:val="001903F7"/>
    <w:rsid w:val="0019395E"/>
    <w:rsid w:val="001D6B76"/>
    <w:rsid w:val="00211828"/>
    <w:rsid w:val="00250014"/>
    <w:rsid w:val="00275BB5"/>
    <w:rsid w:val="00286F6A"/>
    <w:rsid w:val="00291C8C"/>
    <w:rsid w:val="002A1ECE"/>
    <w:rsid w:val="002A2510"/>
    <w:rsid w:val="002A6FA9"/>
    <w:rsid w:val="002B4D1D"/>
    <w:rsid w:val="002B5531"/>
    <w:rsid w:val="002C10B1"/>
    <w:rsid w:val="002D222A"/>
    <w:rsid w:val="003076FD"/>
    <w:rsid w:val="00317005"/>
    <w:rsid w:val="00330050"/>
    <w:rsid w:val="00335259"/>
    <w:rsid w:val="003929F1"/>
    <w:rsid w:val="003A1B63"/>
    <w:rsid w:val="003A41A1"/>
    <w:rsid w:val="003B2326"/>
    <w:rsid w:val="00400251"/>
    <w:rsid w:val="00437ED0"/>
    <w:rsid w:val="00440CD8"/>
    <w:rsid w:val="00443837"/>
    <w:rsid w:val="00447DAA"/>
    <w:rsid w:val="00450F66"/>
    <w:rsid w:val="00461739"/>
    <w:rsid w:val="00467865"/>
    <w:rsid w:val="0048685F"/>
    <w:rsid w:val="00490804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122B"/>
    <w:rsid w:val="005557F6"/>
    <w:rsid w:val="00563778"/>
    <w:rsid w:val="005B4AE2"/>
    <w:rsid w:val="005E63CC"/>
    <w:rsid w:val="005F6E87"/>
    <w:rsid w:val="00602863"/>
    <w:rsid w:val="00607FED"/>
    <w:rsid w:val="00613129"/>
    <w:rsid w:val="00617C65"/>
    <w:rsid w:val="0063459A"/>
    <w:rsid w:val="0066126B"/>
    <w:rsid w:val="00682C69"/>
    <w:rsid w:val="006D2635"/>
    <w:rsid w:val="006D779C"/>
    <w:rsid w:val="006E4F63"/>
    <w:rsid w:val="006E729E"/>
    <w:rsid w:val="00722A00"/>
    <w:rsid w:val="00724FA4"/>
    <w:rsid w:val="007325A9"/>
    <w:rsid w:val="00747C0C"/>
    <w:rsid w:val="0075451A"/>
    <w:rsid w:val="007602AC"/>
    <w:rsid w:val="00774B67"/>
    <w:rsid w:val="00786E50"/>
    <w:rsid w:val="00793AC6"/>
    <w:rsid w:val="007A71DE"/>
    <w:rsid w:val="007B199B"/>
    <w:rsid w:val="007B6119"/>
    <w:rsid w:val="007C1DA0"/>
    <w:rsid w:val="007C71B8"/>
    <w:rsid w:val="007E2A15"/>
    <w:rsid w:val="007E56C4"/>
    <w:rsid w:val="007F3D5B"/>
    <w:rsid w:val="008107D6"/>
    <w:rsid w:val="00841645"/>
    <w:rsid w:val="00852EC6"/>
    <w:rsid w:val="00856C35"/>
    <w:rsid w:val="00871876"/>
    <w:rsid w:val="008753A7"/>
    <w:rsid w:val="0088782D"/>
    <w:rsid w:val="008B7081"/>
    <w:rsid w:val="008D7A67"/>
    <w:rsid w:val="008F2F8A"/>
    <w:rsid w:val="008F5BCD"/>
    <w:rsid w:val="00902964"/>
    <w:rsid w:val="00910663"/>
    <w:rsid w:val="00920507"/>
    <w:rsid w:val="00933455"/>
    <w:rsid w:val="0094790F"/>
    <w:rsid w:val="00966B90"/>
    <w:rsid w:val="009737B7"/>
    <w:rsid w:val="009802C4"/>
    <w:rsid w:val="009976D9"/>
    <w:rsid w:val="00997A3E"/>
    <w:rsid w:val="009A12D5"/>
    <w:rsid w:val="009A4EA3"/>
    <w:rsid w:val="009A55DC"/>
    <w:rsid w:val="009C220D"/>
    <w:rsid w:val="00A211B2"/>
    <w:rsid w:val="00A2727E"/>
    <w:rsid w:val="00A35524"/>
    <w:rsid w:val="00A60C9E"/>
    <w:rsid w:val="00A74F99"/>
    <w:rsid w:val="00A82BA3"/>
    <w:rsid w:val="00A94ACC"/>
    <w:rsid w:val="00AA2EA7"/>
    <w:rsid w:val="00AE6FA4"/>
    <w:rsid w:val="00B03907"/>
    <w:rsid w:val="00B11811"/>
    <w:rsid w:val="00B311E1"/>
    <w:rsid w:val="00B4735C"/>
    <w:rsid w:val="00B579DF"/>
    <w:rsid w:val="00B90EC2"/>
    <w:rsid w:val="00BA268F"/>
    <w:rsid w:val="00BC07E3"/>
    <w:rsid w:val="00BD103E"/>
    <w:rsid w:val="00C079CA"/>
    <w:rsid w:val="00C45FDA"/>
    <w:rsid w:val="00C67741"/>
    <w:rsid w:val="00C74647"/>
    <w:rsid w:val="00C76039"/>
    <w:rsid w:val="00C76480"/>
    <w:rsid w:val="00C80AD2"/>
    <w:rsid w:val="00C8155B"/>
    <w:rsid w:val="00C92A3C"/>
    <w:rsid w:val="00C92FD6"/>
    <w:rsid w:val="00CE5DC7"/>
    <w:rsid w:val="00CE7D54"/>
    <w:rsid w:val="00D14E73"/>
    <w:rsid w:val="00D55AFA"/>
    <w:rsid w:val="00D6155E"/>
    <w:rsid w:val="00D83A19"/>
    <w:rsid w:val="00D86A85"/>
    <w:rsid w:val="00D90A75"/>
    <w:rsid w:val="00D9412A"/>
    <w:rsid w:val="00DA4514"/>
    <w:rsid w:val="00DC47A2"/>
    <w:rsid w:val="00DE1551"/>
    <w:rsid w:val="00DE1A09"/>
    <w:rsid w:val="00DE7FB7"/>
    <w:rsid w:val="00E106E2"/>
    <w:rsid w:val="00E20DDA"/>
    <w:rsid w:val="00E32A8B"/>
    <w:rsid w:val="00E36054"/>
    <w:rsid w:val="00E37E7B"/>
    <w:rsid w:val="00E46E04"/>
    <w:rsid w:val="00E87396"/>
    <w:rsid w:val="00E96F6F"/>
    <w:rsid w:val="00EB478A"/>
    <w:rsid w:val="00EC42A3"/>
    <w:rsid w:val="00F83033"/>
    <w:rsid w:val="00F966AA"/>
    <w:rsid w:val="00FB538F"/>
    <w:rsid w:val="00FC3071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3CBA2A"/>
  <w15:docId w15:val="{BDDC1F04-EE10-40C1-906C-F5ACB93C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styleId="TableGridLight">
    <w:name w:val="Grid Table Light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styleId="PlainTable3">
    <w:name w:val="Plain Table 3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n.Gupta\AppData\Roaming\Microsoft\Templates\Employment%20application%20(onlin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Employment application (online).dotx</Template>
  <TotalTime>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Aman Gupta</dc:creator>
  <cp:lastModifiedBy>Aman Gupta</cp:lastModifiedBy>
  <cp:revision>2</cp:revision>
  <cp:lastPrinted>2002-05-23T18:14:00Z</cp:lastPrinted>
  <dcterms:created xsi:type="dcterms:W3CDTF">2022-08-24T05:04:00Z</dcterms:created>
  <dcterms:modified xsi:type="dcterms:W3CDTF">2022-08-24T05:04:00Z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